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9AB" w:rsidRPr="00C565CB" w:rsidRDefault="0011162B" w:rsidP="0011162B">
      <w:pPr>
        <w:pStyle w:val="Ttulo"/>
        <w:jc w:val="center"/>
        <w:rPr>
          <w:noProof/>
          <w:lang w:val="es-ES"/>
        </w:rPr>
      </w:pPr>
      <w:r>
        <w:rPr>
          <w:rFonts w:ascii="Corbel" w:hAnsi="Corbel"/>
          <w:noProof/>
          <w:color w:val="099BDD"/>
          <w:lang w:val="es-ES"/>
        </w:rPr>
        <w:t xml:space="preserve">PROYECTO FINAL </w:t>
      </w:r>
      <w:r w:rsidR="00FE27E8">
        <w:rPr>
          <w:rFonts w:ascii="Corbel" w:hAnsi="Corbel"/>
          <w:noProof/>
          <w:color w:val="099BDD"/>
          <w:lang w:val="es-ES"/>
        </w:rPr>
        <w:t>p</w:t>
      </w:r>
      <w:r>
        <w:rPr>
          <w:rFonts w:ascii="Corbel" w:hAnsi="Corbel"/>
          <w:noProof/>
          <w:color w:val="099BDD"/>
          <w:lang w:val="es-ES"/>
        </w:rPr>
        <w:t>ROGRAMACION II</w:t>
      </w:r>
    </w:p>
    <w:p w:rsidR="00D529AB" w:rsidRPr="00C565CB" w:rsidRDefault="0011162B">
      <w:pPr>
        <w:pStyle w:val="Ttulo1"/>
        <w:rPr>
          <w:noProof/>
          <w:lang w:val="es-ES"/>
        </w:rPr>
      </w:pPr>
      <w:r>
        <w:rPr>
          <w:rFonts w:ascii="Corbel" w:hAnsi="Corbel"/>
          <w:noProof/>
          <w:color w:val="FFFFFF"/>
          <w:lang w:val="es-ES"/>
        </w:rPr>
        <w:t>propuesta:</w:t>
      </w:r>
    </w:p>
    <w:p w:rsidR="0011162B" w:rsidRDefault="00160F3E" w:rsidP="0011162B">
      <w:pPr>
        <w:jc w:val="both"/>
        <w:rPr>
          <w:rFonts w:ascii="Corbel" w:hAnsi="Corbel"/>
          <w:noProof/>
          <w:lang w:val="es-ES"/>
        </w:rPr>
      </w:pPr>
      <w:r>
        <w:rPr>
          <w:rFonts w:ascii="Corbel" w:hAnsi="Corbel"/>
          <w:noProof/>
          <w:lang w:val="es-ES"/>
        </w:rPr>
        <w:t>Sistema de Administración de Restaurante.</w:t>
      </w:r>
    </w:p>
    <w:p w:rsidR="00455289" w:rsidRDefault="00455289" w:rsidP="00455289">
      <w:pPr>
        <w:pStyle w:val="Ttulo2"/>
        <w:rPr>
          <w:noProof/>
          <w:lang w:val="es-ES"/>
        </w:rPr>
      </w:pPr>
      <w:r w:rsidRPr="0011162B">
        <w:rPr>
          <w:noProof/>
          <w:lang w:val="es-ES"/>
        </w:rPr>
        <w:t xml:space="preserve">Descripción: </w:t>
      </w:r>
    </w:p>
    <w:p w:rsidR="00455289" w:rsidRPr="00455289" w:rsidRDefault="00A97EE7" w:rsidP="0011162B">
      <w:pPr>
        <w:jc w:val="both"/>
        <w:rPr>
          <w:noProof/>
          <w:lang w:val="es-ES"/>
        </w:rPr>
      </w:pPr>
      <w:r>
        <w:rPr>
          <w:noProof/>
          <w:lang w:val="es-ES"/>
        </w:rPr>
        <w:t>E l sistema hará uso de la simulación de una base de datos, en un archivo de texto. Éste tendrá como fin  almacenar informaci</w:t>
      </w:r>
      <w:bookmarkStart w:id="0" w:name="_GoBack"/>
      <w:bookmarkEnd w:id="0"/>
      <w:r>
        <w:rPr>
          <w:noProof/>
          <w:lang w:val="es-ES"/>
        </w:rPr>
        <w:t>ón mediante la introducción de datos perteneciente a la administracion de un restaurante.</w:t>
      </w:r>
    </w:p>
    <w:p w:rsidR="0011162B" w:rsidRPr="00A97EE7" w:rsidRDefault="0011162B" w:rsidP="00160F3E">
      <w:pPr>
        <w:pStyle w:val="Ttulo2"/>
        <w:rPr>
          <w:rStyle w:val="Ttulo2Car"/>
          <w:caps/>
          <w:shd w:val="clear" w:color="auto" w:fill="auto"/>
          <w:lang w:val="es-MX"/>
        </w:rPr>
      </w:pPr>
      <w:r w:rsidRPr="00A97EE7">
        <w:rPr>
          <w:rStyle w:val="Ttulo2Car"/>
          <w:caps/>
          <w:shd w:val="clear" w:color="auto" w:fill="auto"/>
          <w:lang w:val="es-MX"/>
        </w:rPr>
        <w:t>Objetivo:</w:t>
      </w:r>
    </w:p>
    <w:p w:rsidR="00160F3E" w:rsidRDefault="00A97EE7" w:rsidP="0011162B">
      <w:pPr>
        <w:jc w:val="both"/>
        <w:rPr>
          <w:rFonts w:ascii="Corbel" w:hAnsi="Corbel"/>
          <w:noProof/>
          <w:lang w:val="es-ES"/>
        </w:rPr>
      </w:pPr>
      <w:r>
        <w:rPr>
          <w:rFonts w:ascii="Corbel" w:hAnsi="Corbel"/>
          <w:noProof/>
          <w:lang w:val="es-ES"/>
        </w:rPr>
        <w:t xml:space="preserve">Administrar los ingresos y egresos, </w:t>
      </w:r>
      <w:r w:rsidR="0011162B" w:rsidRPr="0011162B">
        <w:rPr>
          <w:rFonts w:ascii="Corbel" w:hAnsi="Corbel"/>
          <w:noProof/>
          <w:lang w:val="es-ES"/>
        </w:rPr>
        <w:t>empleados con</w:t>
      </w:r>
      <w:r w:rsidR="00160F3E">
        <w:rPr>
          <w:rFonts w:ascii="Corbel" w:hAnsi="Corbel"/>
          <w:noProof/>
          <w:lang w:val="es-ES"/>
        </w:rPr>
        <w:t>tratados y su respectiva area, así como el i</w:t>
      </w:r>
      <w:r w:rsidR="0011162B" w:rsidRPr="0011162B">
        <w:rPr>
          <w:rFonts w:ascii="Corbel" w:hAnsi="Corbel"/>
          <w:noProof/>
          <w:lang w:val="es-ES"/>
        </w:rPr>
        <w:t>nventario general</w:t>
      </w:r>
      <w:r>
        <w:rPr>
          <w:rFonts w:ascii="Corbel" w:hAnsi="Corbel"/>
          <w:noProof/>
          <w:lang w:val="es-ES"/>
        </w:rPr>
        <w:t xml:space="preserve"> de todos los productos de un restaurante.</w:t>
      </w:r>
    </w:p>
    <w:p w:rsidR="00455289" w:rsidRPr="00A97EE7" w:rsidRDefault="00455289" w:rsidP="00455289">
      <w:pPr>
        <w:pStyle w:val="Ttulo2"/>
        <w:rPr>
          <w:rStyle w:val="Ttulo2Car"/>
          <w:caps/>
          <w:shd w:val="clear" w:color="auto" w:fill="auto"/>
          <w:lang w:val="es-MX"/>
        </w:rPr>
      </w:pPr>
      <w:r w:rsidRPr="00A97EE7">
        <w:rPr>
          <w:rStyle w:val="Ttulo2Car"/>
          <w:caps/>
          <w:shd w:val="clear" w:color="auto" w:fill="auto"/>
          <w:lang w:val="es-MX"/>
        </w:rPr>
        <w:t>JUSTIFICACIÓN</w:t>
      </w:r>
    </w:p>
    <w:p w:rsidR="00455289" w:rsidRDefault="00455289" w:rsidP="0011162B">
      <w:pPr>
        <w:jc w:val="both"/>
        <w:rPr>
          <w:rFonts w:ascii="Corbel" w:hAnsi="Corbel"/>
          <w:noProof/>
          <w:lang w:val="es-ES"/>
        </w:rPr>
      </w:pPr>
      <w:r w:rsidRPr="00455289">
        <w:rPr>
          <w:rFonts w:ascii="Corbel" w:hAnsi="Corbel"/>
          <w:noProof/>
          <w:lang w:val="es-ES"/>
        </w:rPr>
        <w:t>La administracion de las empresas actuales se basa en programas y/o aplicaciones que aporten un ecosistema sencillo y veloz para llevar un control firme de todos los datos e información que manejan. Por lo tanto crear un sistema de este tipo logrará estos cometidos, brindandole a la empresa mayor facilidad de administracion de la información de distintos tipos</w:t>
      </w:r>
    </w:p>
    <w:p w:rsidR="00455289" w:rsidRDefault="00455289" w:rsidP="00455289">
      <w:pPr>
        <w:pStyle w:val="Ttulo2"/>
        <w:rPr>
          <w:rFonts w:ascii="Corbel" w:hAnsi="Corbel"/>
          <w:noProof/>
          <w:lang w:val="es-ES"/>
        </w:rPr>
      </w:pPr>
      <w:r>
        <w:rPr>
          <w:rFonts w:ascii="Corbel" w:hAnsi="Corbel"/>
          <w:noProof/>
          <w:lang w:val="es-ES"/>
        </w:rPr>
        <w:t>ALCANCE</w:t>
      </w:r>
    </w:p>
    <w:p w:rsidR="00455289" w:rsidRDefault="009E5D77" w:rsidP="009155DE">
      <w:pPr>
        <w:jc w:val="both"/>
        <w:rPr>
          <w:lang w:val="es-ES"/>
        </w:rPr>
      </w:pPr>
      <w:r>
        <w:rPr>
          <w:lang w:val="es-ES"/>
        </w:rPr>
        <w:t xml:space="preserve">El proyecto tendrá como alcance a la unidad administrativa del restaurante la </w:t>
      </w:r>
      <w:r w:rsidR="00A44DC8">
        <w:rPr>
          <w:lang w:val="es-ES"/>
        </w:rPr>
        <w:t>cual</w:t>
      </w:r>
      <w:r>
        <w:rPr>
          <w:lang w:val="es-ES"/>
        </w:rPr>
        <w:t xml:space="preserve"> tendrá control sobre la información manejada en el programa. </w:t>
      </w:r>
      <w:r w:rsidR="00A44DC8">
        <w:rPr>
          <w:lang w:val="es-ES"/>
        </w:rPr>
        <w:t>Está</w:t>
      </w:r>
      <w:r>
        <w:rPr>
          <w:lang w:val="es-ES"/>
        </w:rPr>
        <w:t xml:space="preserve"> en manos de los empleados de esa unidad proporcionar acceso al programa. El proyecto podrá ser utilizado en cualquier restaurante que cumpla con características estándar.</w:t>
      </w:r>
      <w:r w:rsidR="00FE27E8">
        <w:rPr>
          <w:lang w:val="es-ES"/>
        </w:rPr>
        <w:t xml:space="preserve"> </w:t>
      </w:r>
      <w:r w:rsidR="00A44DC8">
        <w:rPr>
          <w:lang w:val="es-ES"/>
        </w:rPr>
        <w:t>El número de usuarios que podrán manejar el programa está limitado al número de empleados disponibles en el área administrativa, los cuales tendrán acceso total al programa para el registro de nuevos atributos y nuevos elementos a la base de datos donde sea necesario.</w:t>
      </w:r>
    </w:p>
    <w:p w:rsidR="00252902" w:rsidRDefault="00252902" w:rsidP="009155DE">
      <w:pPr>
        <w:jc w:val="both"/>
        <w:rPr>
          <w:lang w:val="es-ES"/>
        </w:rPr>
      </w:pPr>
      <w:r>
        <w:rPr>
          <w:lang w:val="es-ES"/>
        </w:rPr>
        <w:t>Los usuarios del sistema serán los siguientes:</w:t>
      </w:r>
    </w:p>
    <w:p w:rsidR="00252902" w:rsidRDefault="00252902" w:rsidP="009155DE">
      <w:pPr>
        <w:jc w:val="both"/>
        <w:rPr>
          <w:lang w:val="es-ES"/>
        </w:rPr>
      </w:pPr>
      <w:r>
        <w:rPr>
          <w:lang w:val="es-ES"/>
        </w:rPr>
        <w:t xml:space="preserve">Administrador: </w:t>
      </w:r>
      <w:r w:rsidR="00E23FE6">
        <w:rPr>
          <w:lang w:val="es-ES"/>
        </w:rPr>
        <w:t>Tendrá acceso total al programa. Sera el encargado</w:t>
      </w:r>
      <w:r w:rsidR="00106C9B">
        <w:rPr>
          <w:lang w:val="es-ES"/>
        </w:rPr>
        <w:t xml:space="preserve"> de</w:t>
      </w:r>
      <w:r w:rsidR="00E23FE6">
        <w:rPr>
          <w:lang w:val="es-ES"/>
        </w:rPr>
        <w:t xml:space="preserve"> añadir y</w:t>
      </w:r>
      <w:r w:rsidR="00106C9B">
        <w:rPr>
          <w:lang w:val="es-ES"/>
        </w:rPr>
        <w:t xml:space="preserve"> modificar </w:t>
      </w:r>
      <w:r w:rsidR="00E23FE6">
        <w:rPr>
          <w:lang w:val="es-ES"/>
        </w:rPr>
        <w:t>todos los registros disponibles en la base de datos así como de modificar los estados de los empleados</w:t>
      </w:r>
      <w:r w:rsidR="009155DE">
        <w:rPr>
          <w:lang w:val="es-ES"/>
        </w:rPr>
        <w:t>, también deberá establecer que empleados tendrán acceso a los registros y a cuántos de ellos</w:t>
      </w:r>
      <w:r w:rsidR="00E23FE6">
        <w:rPr>
          <w:lang w:val="es-ES"/>
        </w:rPr>
        <w:t>.</w:t>
      </w:r>
    </w:p>
    <w:p w:rsidR="00E23FE6" w:rsidRPr="00E23FE6" w:rsidRDefault="00E23FE6" w:rsidP="009155DE">
      <w:pPr>
        <w:jc w:val="both"/>
        <w:rPr>
          <w:lang w:val="es-ES"/>
        </w:rPr>
      </w:pPr>
      <w:r>
        <w:rPr>
          <w:lang w:val="es-ES"/>
        </w:rPr>
        <w:t>Empleados:</w:t>
      </w:r>
    </w:p>
    <w:p w:rsidR="00252902" w:rsidRDefault="00E23FE6" w:rsidP="009155DE">
      <w:pPr>
        <w:jc w:val="both"/>
        <w:rPr>
          <w:lang w:val="es-ES"/>
        </w:rPr>
      </w:pPr>
      <w:r>
        <w:rPr>
          <w:lang w:val="es-ES"/>
        </w:rPr>
        <w:t>Habrá distintos tipos de empleados en ciertas áreas en donde cada uno podrá acceder solamente a un registro (El correspondiente a su área de trabajo)</w:t>
      </w:r>
      <w:r w:rsidR="009155DE">
        <w:rPr>
          <w:lang w:val="es-ES"/>
        </w:rPr>
        <w:t xml:space="preserve"> o dependiendo de su puesto podrá acceder a uno o más registros (los establecidos por el administrador) al área donde labora</w:t>
      </w:r>
      <w:r>
        <w:rPr>
          <w:lang w:val="es-ES"/>
        </w:rPr>
        <w:t>. Por ejemplo el empleado en el área de inventario solo tendrá acceso al registro de inventarios</w:t>
      </w:r>
      <w:r w:rsidR="009155DE">
        <w:rPr>
          <w:lang w:val="es-ES"/>
        </w:rPr>
        <w:t>.</w:t>
      </w:r>
    </w:p>
    <w:p w:rsidR="00455289" w:rsidRDefault="00455289" w:rsidP="009155DE">
      <w:pPr>
        <w:pStyle w:val="Ttulo2"/>
        <w:rPr>
          <w:lang w:val="es-ES"/>
        </w:rPr>
      </w:pPr>
      <w:r>
        <w:rPr>
          <w:lang w:val="es-ES"/>
        </w:rPr>
        <w:lastRenderedPageBreak/>
        <w:t>DISEÑO BD</w:t>
      </w:r>
    </w:p>
    <w:p w:rsidR="00455289" w:rsidRDefault="00455289" w:rsidP="00455289">
      <w:pPr>
        <w:pStyle w:val="Ttulo2"/>
        <w:rPr>
          <w:lang w:val="es-ES"/>
        </w:rPr>
      </w:pPr>
      <w:r>
        <w:rPr>
          <w:lang w:val="es-ES"/>
        </w:rPr>
        <w:t>HERRAMIENTAS A UTILIZAR</w:t>
      </w:r>
    </w:p>
    <w:p w:rsidR="00455289" w:rsidRDefault="00455289" w:rsidP="00455289">
      <w:pPr>
        <w:rPr>
          <w:lang w:val="es-ES"/>
        </w:rPr>
      </w:pPr>
      <w:r>
        <w:rPr>
          <w:lang w:val="es-ES"/>
        </w:rPr>
        <w:t xml:space="preserve">Utilizaremos </w:t>
      </w:r>
      <w:proofErr w:type="spellStart"/>
      <w:r w:rsidRPr="00455289">
        <w:rPr>
          <w:lang w:val="es-ES"/>
        </w:rPr>
        <w:t>Dev</w:t>
      </w:r>
      <w:proofErr w:type="spellEnd"/>
      <w:r w:rsidRPr="00455289">
        <w:rPr>
          <w:lang w:val="es-ES"/>
        </w:rPr>
        <w:t xml:space="preserve"> </w:t>
      </w:r>
      <w:proofErr w:type="spellStart"/>
      <w:r w:rsidRPr="00455289">
        <w:rPr>
          <w:lang w:val="es-ES"/>
        </w:rPr>
        <w:t>c++</w:t>
      </w:r>
      <w:proofErr w:type="spellEnd"/>
      <w:r w:rsidRPr="00455289">
        <w:rPr>
          <w:lang w:val="es-ES"/>
        </w:rPr>
        <w:t xml:space="preserve"> v.5.6</w:t>
      </w:r>
    </w:p>
    <w:p w:rsidR="00A97EE7" w:rsidRPr="00A97EE7" w:rsidRDefault="00A97EE7" w:rsidP="009E5D77">
      <w:pPr>
        <w:jc w:val="both"/>
        <w:rPr>
          <w:lang w:val="es-ES"/>
        </w:rPr>
      </w:pPr>
      <w:proofErr w:type="spellStart"/>
      <w:r w:rsidRPr="00A97EE7">
        <w:rPr>
          <w:lang w:val="es-ES"/>
        </w:rPr>
        <w:t>Dev</w:t>
      </w:r>
      <w:proofErr w:type="spellEnd"/>
      <w:r w:rsidRPr="00A97EE7">
        <w:rPr>
          <w:lang w:val="es-ES"/>
        </w:rPr>
        <w:t xml:space="preserve">-C ++ es un entorno con todas las funciones de desarrollo integrado (IDE) para el lenguaje de programación C </w:t>
      </w:r>
      <w:proofErr w:type="spellStart"/>
      <w:r w:rsidRPr="00A97EE7">
        <w:rPr>
          <w:lang w:val="es-ES"/>
        </w:rPr>
        <w:t>C</w:t>
      </w:r>
      <w:proofErr w:type="spellEnd"/>
      <w:r w:rsidRPr="00A97EE7">
        <w:rPr>
          <w:lang w:val="es-ES"/>
        </w:rPr>
        <w:t xml:space="preserve"> / ++. Utiliza el puerto </w:t>
      </w:r>
      <w:proofErr w:type="spellStart"/>
      <w:r w:rsidRPr="00A97EE7">
        <w:rPr>
          <w:lang w:val="es-ES"/>
        </w:rPr>
        <w:t>Mingw</w:t>
      </w:r>
      <w:proofErr w:type="spellEnd"/>
      <w:r w:rsidRPr="00A97EE7">
        <w:rPr>
          <w:lang w:val="es-ES"/>
        </w:rPr>
        <w:t xml:space="preserve"> de GCC (GNU </w:t>
      </w:r>
      <w:proofErr w:type="spellStart"/>
      <w:r w:rsidRPr="00A97EE7">
        <w:rPr>
          <w:lang w:val="es-ES"/>
        </w:rPr>
        <w:t>Compiler</w:t>
      </w:r>
      <w:proofErr w:type="spellEnd"/>
      <w:r w:rsidRPr="00A97EE7">
        <w:rPr>
          <w:lang w:val="es-ES"/>
        </w:rPr>
        <w:t xml:space="preserve"> </w:t>
      </w:r>
      <w:proofErr w:type="spellStart"/>
      <w:r w:rsidRPr="00A97EE7">
        <w:rPr>
          <w:lang w:val="es-ES"/>
        </w:rPr>
        <w:t>Collection</w:t>
      </w:r>
      <w:proofErr w:type="spellEnd"/>
      <w:r w:rsidRPr="00A97EE7">
        <w:rPr>
          <w:lang w:val="es-ES"/>
        </w:rPr>
        <w:t xml:space="preserve">), ya que es compilador. </w:t>
      </w:r>
      <w:proofErr w:type="spellStart"/>
      <w:r w:rsidRPr="00A97EE7">
        <w:rPr>
          <w:lang w:val="es-ES"/>
        </w:rPr>
        <w:t>Dev</w:t>
      </w:r>
      <w:proofErr w:type="spellEnd"/>
      <w:r w:rsidRPr="00A97EE7">
        <w:rPr>
          <w:lang w:val="es-ES"/>
        </w:rPr>
        <w:t xml:space="preserve">-C ++ también se puede utilizar en combinación con </w:t>
      </w:r>
      <w:proofErr w:type="spellStart"/>
      <w:r w:rsidRPr="00A97EE7">
        <w:rPr>
          <w:lang w:val="es-ES"/>
        </w:rPr>
        <w:t>Cygwin</w:t>
      </w:r>
      <w:proofErr w:type="spellEnd"/>
      <w:r w:rsidRPr="00A97EE7">
        <w:rPr>
          <w:lang w:val="es-ES"/>
        </w:rPr>
        <w:t xml:space="preserve"> o cualqui</w:t>
      </w:r>
      <w:r w:rsidR="009E5D77">
        <w:rPr>
          <w:lang w:val="es-ES"/>
        </w:rPr>
        <w:t xml:space="preserve">er otro compilador basado GCC. </w:t>
      </w:r>
    </w:p>
    <w:p w:rsidR="00A97EE7" w:rsidRPr="00A97EE7" w:rsidRDefault="009E5D77" w:rsidP="009E5D77">
      <w:pPr>
        <w:pStyle w:val="Sinespaciado"/>
        <w:rPr>
          <w:lang w:val="es-ES"/>
        </w:rPr>
      </w:pPr>
      <w:r>
        <w:rPr>
          <w:lang w:val="es-ES"/>
        </w:rPr>
        <w:t xml:space="preserve">Las características son: </w:t>
      </w:r>
    </w:p>
    <w:p w:rsidR="00A97EE7" w:rsidRPr="00A97EE7" w:rsidRDefault="00A97EE7" w:rsidP="009E5D77">
      <w:pPr>
        <w:pStyle w:val="Sinespaciado"/>
        <w:rPr>
          <w:lang w:val="es-ES"/>
        </w:rPr>
      </w:pPr>
      <w:r w:rsidRPr="00A97EE7">
        <w:rPr>
          <w:lang w:val="es-ES"/>
        </w:rPr>
        <w:t xml:space="preserve">- Soporte compiladores basados </w:t>
      </w:r>
      <w:r w:rsidRPr="00A97EE7">
        <w:rPr>
          <w:rFonts w:ascii="Arial" w:hAnsi="Arial" w:cs="Arial"/>
          <w:lang w:val="es-ES"/>
        </w:rPr>
        <w:t>​​</w:t>
      </w:r>
      <w:r w:rsidRPr="00A97EE7">
        <w:rPr>
          <w:lang w:val="es-ES"/>
        </w:rPr>
        <w:t xml:space="preserve">en GCC </w:t>
      </w:r>
    </w:p>
    <w:p w:rsidR="00A97EE7" w:rsidRPr="00A97EE7" w:rsidRDefault="00A97EE7" w:rsidP="009E5D77">
      <w:pPr>
        <w:pStyle w:val="Sinespaciado"/>
        <w:rPr>
          <w:lang w:val="es-ES"/>
        </w:rPr>
      </w:pPr>
      <w:r w:rsidRPr="00A97EE7">
        <w:rPr>
          <w:lang w:val="es-ES"/>
        </w:rPr>
        <w:t xml:space="preserve">- Depuración integrada (usando GDB) </w:t>
      </w:r>
    </w:p>
    <w:p w:rsidR="00A97EE7" w:rsidRPr="00A97EE7" w:rsidRDefault="00A97EE7" w:rsidP="009E5D77">
      <w:pPr>
        <w:pStyle w:val="Sinespaciado"/>
        <w:rPr>
          <w:lang w:val="es-ES"/>
        </w:rPr>
      </w:pPr>
      <w:r w:rsidRPr="00A97EE7">
        <w:rPr>
          <w:lang w:val="es-ES"/>
        </w:rPr>
        <w:t xml:space="preserve">- Gerente de proyecto </w:t>
      </w:r>
    </w:p>
    <w:p w:rsidR="00A97EE7" w:rsidRPr="00A97EE7" w:rsidRDefault="00A97EE7" w:rsidP="009E5D77">
      <w:pPr>
        <w:pStyle w:val="Sinespaciado"/>
        <w:rPr>
          <w:lang w:val="es-ES"/>
        </w:rPr>
      </w:pPr>
      <w:r w:rsidRPr="00A97EE7">
        <w:rPr>
          <w:lang w:val="es-ES"/>
        </w:rPr>
        <w:t xml:space="preserve">- Sintaxis personalizable editor destacando </w:t>
      </w:r>
    </w:p>
    <w:p w:rsidR="00A97EE7" w:rsidRPr="00A97EE7" w:rsidRDefault="00A97EE7" w:rsidP="009E5D77">
      <w:pPr>
        <w:pStyle w:val="Sinespaciado"/>
        <w:rPr>
          <w:lang w:val="es-ES"/>
        </w:rPr>
      </w:pPr>
      <w:r w:rsidRPr="00A97EE7">
        <w:rPr>
          <w:lang w:val="es-ES"/>
        </w:rPr>
        <w:t xml:space="preserve">- Examinador de clases </w:t>
      </w:r>
    </w:p>
    <w:p w:rsidR="00A97EE7" w:rsidRPr="00A97EE7" w:rsidRDefault="00A97EE7" w:rsidP="009E5D77">
      <w:pPr>
        <w:pStyle w:val="Sinespaciado"/>
        <w:rPr>
          <w:lang w:val="es-ES"/>
        </w:rPr>
      </w:pPr>
      <w:r w:rsidRPr="00A97EE7">
        <w:rPr>
          <w:lang w:val="es-ES"/>
        </w:rPr>
        <w:t xml:space="preserve">- Código de finalización </w:t>
      </w:r>
    </w:p>
    <w:p w:rsidR="00A97EE7" w:rsidRPr="00A97EE7" w:rsidRDefault="00A97EE7" w:rsidP="009E5D77">
      <w:pPr>
        <w:pStyle w:val="Sinespaciado"/>
        <w:rPr>
          <w:lang w:val="es-ES"/>
        </w:rPr>
      </w:pPr>
      <w:r w:rsidRPr="00A97EE7">
        <w:rPr>
          <w:lang w:val="es-ES"/>
        </w:rPr>
        <w:t xml:space="preserve">- Listado de función </w:t>
      </w:r>
    </w:p>
    <w:p w:rsidR="00A97EE7" w:rsidRPr="00A97EE7" w:rsidRDefault="00A97EE7" w:rsidP="009E5D77">
      <w:pPr>
        <w:pStyle w:val="Sinespaciado"/>
        <w:rPr>
          <w:lang w:val="es-ES"/>
        </w:rPr>
      </w:pPr>
      <w:r w:rsidRPr="00A97EE7">
        <w:rPr>
          <w:lang w:val="es-ES"/>
        </w:rPr>
        <w:t xml:space="preserve">- Soporte de perfiles </w:t>
      </w:r>
    </w:p>
    <w:p w:rsidR="00A97EE7" w:rsidRPr="00A97EE7" w:rsidRDefault="00A97EE7" w:rsidP="009E5D77">
      <w:pPr>
        <w:pStyle w:val="Sinespaciado"/>
        <w:rPr>
          <w:lang w:val="es-ES"/>
        </w:rPr>
      </w:pPr>
      <w:r w:rsidRPr="00A97EE7">
        <w:rPr>
          <w:lang w:val="es-ES"/>
        </w:rPr>
        <w:t xml:space="preserve">- Creación rápida de Windows, la consola, bibliotecas y archivos DLL </w:t>
      </w:r>
      <w:proofErr w:type="gramStart"/>
      <w:r w:rsidRPr="00A97EE7">
        <w:rPr>
          <w:lang w:val="es-ES"/>
        </w:rPr>
        <w:t>estáticos</w:t>
      </w:r>
      <w:proofErr w:type="gramEnd"/>
      <w:r w:rsidRPr="00A97EE7">
        <w:rPr>
          <w:lang w:val="es-ES"/>
        </w:rPr>
        <w:t xml:space="preserve"> </w:t>
      </w:r>
    </w:p>
    <w:p w:rsidR="00A97EE7" w:rsidRPr="00A97EE7" w:rsidRDefault="00A97EE7" w:rsidP="009E5D77">
      <w:pPr>
        <w:pStyle w:val="Sinespaciado"/>
        <w:rPr>
          <w:lang w:val="es-ES"/>
        </w:rPr>
      </w:pPr>
      <w:r w:rsidRPr="00A97EE7">
        <w:rPr>
          <w:lang w:val="es-ES"/>
        </w:rPr>
        <w:t xml:space="preserve">- Soporte de plantillas para crear sus propios tipos de proyectos </w:t>
      </w:r>
    </w:p>
    <w:p w:rsidR="00A97EE7" w:rsidRPr="00A97EE7" w:rsidRDefault="00A97EE7" w:rsidP="009E5D77">
      <w:pPr>
        <w:pStyle w:val="Sinespaciado"/>
        <w:rPr>
          <w:lang w:val="es-ES"/>
        </w:rPr>
      </w:pPr>
      <w:r w:rsidRPr="00A97EE7">
        <w:rPr>
          <w:lang w:val="es-ES"/>
        </w:rPr>
        <w:t xml:space="preserve">- Creación </w:t>
      </w:r>
      <w:proofErr w:type="spellStart"/>
      <w:r w:rsidRPr="00A97EE7">
        <w:rPr>
          <w:lang w:val="es-ES"/>
        </w:rPr>
        <w:t>Makefile</w:t>
      </w:r>
      <w:proofErr w:type="spellEnd"/>
      <w:r w:rsidRPr="00A97EE7">
        <w:rPr>
          <w:lang w:val="es-ES"/>
        </w:rPr>
        <w:t xml:space="preserve"> </w:t>
      </w:r>
    </w:p>
    <w:p w:rsidR="00A97EE7" w:rsidRPr="00A97EE7" w:rsidRDefault="00A97EE7" w:rsidP="009E5D77">
      <w:pPr>
        <w:pStyle w:val="Sinespaciado"/>
        <w:rPr>
          <w:lang w:val="es-ES"/>
        </w:rPr>
      </w:pPr>
      <w:r w:rsidRPr="00A97EE7">
        <w:rPr>
          <w:lang w:val="es-ES"/>
        </w:rPr>
        <w:t xml:space="preserve">- Los archivos de recursos Editar y compilar </w:t>
      </w:r>
    </w:p>
    <w:p w:rsidR="00A97EE7" w:rsidRPr="00A97EE7" w:rsidRDefault="00A97EE7" w:rsidP="009E5D77">
      <w:pPr>
        <w:pStyle w:val="Sinespaciado"/>
        <w:rPr>
          <w:lang w:val="es-ES"/>
        </w:rPr>
      </w:pPr>
      <w:r w:rsidRPr="00A97EE7">
        <w:rPr>
          <w:lang w:val="es-ES"/>
        </w:rPr>
        <w:t xml:space="preserve">- Herramienta de administración </w:t>
      </w:r>
    </w:p>
    <w:p w:rsidR="00A97EE7" w:rsidRPr="00A97EE7" w:rsidRDefault="00A97EE7" w:rsidP="009E5D77">
      <w:pPr>
        <w:pStyle w:val="Sinespaciado"/>
        <w:rPr>
          <w:lang w:val="es-ES"/>
        </w:rPr>
      </w:pPr>
      <w:r w:rsidRPr="00A97EE7">
        <w:rPr>
          <w:lang w:val="es-ES"/>
        </w:rPr>
        <w:t xml:space="preserve">- Soporte de impresión </w:t>
      </w:r>
    </w:p>
    <w:p w:rsidR="00A97EE7" w:rsidRPr="00A97EE7" w:rsidRDefault="00A97EE7" w:rsidP="009E5D77">
      <w:pPr>
        <w:pStyle w:val="Sinespaciado"/>
        <w:rPr>
          <w:lang w:val="es-ES"/>
        </w:rPr>
      </w:pPr>
      <w:r w:rsidRPr="00A97EE7">
        <w:rPr>
          <w:lang w:val="es-ES"/>
        </w:rPr>
        <w:t xml:space="preserve">- Buscar y reemplazar instalaciones </w:t>
      </w:r>
    </w:p>
    <w:p w:rsidR="00A97EE7" w:rsidRPr="00455289" w:rsidRDefault="00A97EE7" w:rsidP="009E5D77">
      <w:pPr>
        <w:pStyle w:val="Sinespaciado"/>
        <w:rPr>
          <w:lang w:val="es-ES"/>
        </w:rPr>
      </w:pPr>
      <w:r w:rsidRPr="00A97EE7">
        <w:rPr>
          <w:lang w:val="es-ES"/>
        </w:rPr>
        <w:t>- Apoyo CVS</w:t>
      </w:r>
    </w:p>
    <w:p w:rsidR="00160F3E" w:rsidRDefault="00160F3E" w:rsidP="00160F3E">
      <w:pPr>
        <w:pStyle w:val="Ttulo1"/>
        <w:rPr>
          <w:noProof/>
          <w:lang w:val="es-ES"/>
        </w:rPr>
      </w:pPr>
      <w:r>
        <w:rPr>
          <w:noProof/>
          <w:lang w:val="es-ES"/>
        </w:rPr>
        <w:t>INTEGRANTES:</w:t>
      </w:r>
    </w:p>
    <w:p w:rsidR="00160F3E" w:rsidRDefault="00160F3E" w:rsidP="00160F3E">
      <w:pPr>
        <w:pStyle w:val="Sinespaciado"/>
        <w:rPr>
          <w:lang w:val="es-ES"/>
        </w:rPr>
      </w:pPr>
      <w:r>
        <w:rPr>
          <w:lang w:val="es-ES"/>
        </w:rPr>
        <w:t xml:space="preserve">Pedro </w:t>
      </w:r>
      <w:proofErr w:type="spellStart"/>
      <w:r>
        <w:rPr>
          <w:lang w:val="es-ES"/>
        </w:rPr>
        <w:t>Perafán</w:t>
      </w:r>
      <w:proofErr w:type="spellEnd"/>
      <w:r>
        <w:rPr>
          <w:lang w:val="es-ES"/>
        </w:rPr>
        <w:t xml:space="preserve"> </w:t>
      </w:r>
      <w:r w:rsidR="00FE27E8">
        <w:rPr>
          <w:lang w:val="es-ES"/>
        </w:rPr>
        <w:t>Carrasco [</w:t>
      </w:r>
      <w:r w:rsidR="001B6334">
        <w:rPr>
          <w:lang w:val="es-ES"/>
        </w:rPr>
        <w:t>130176]</w:t>
      </w:r>
    </w:p>
    <w:p w:rsidR="00160F3E" w:rsidRDefault="00160F3E" w:rsidP="00160F3E">
      <w:pPr>
        <w:pStyle w:val="Sinespaciado"/>
        <w:rPr>
          <w:lang w:val="es-ES"/>
        </w:rPr>
      </w:pPr>
      <w:r>
        <w:rPr>
          <w:lang w:val="es-ES"/>
        </w:rPr>
        <w:t>Alejandra Meléndez Reyes [130576]</w:t>
      </w:r>
    </w:p>
    <w:p w:rsidR="00160F3E" w:rsidRPr="00160F3E" w:rsidRDefault="00160F3E" w:rsidP="00160F3E">
      <w:pPr>
        <w:pStyle w:val="Sinespaciado"/>
        <w:rPr>
          <w:lang w:val="es-ES"/>
        </w:rPr>
      </w:pPr>
      <w:proofErr w:type="spellStart"/>
      <w:r>
        <w:rPr>
          <w:lang w:val="es-ES"/>
        </w:rPr>
        <w:t>Jorgei</w:t>
      </w:r>
      <w:proofErr w:type="spellEnd"/>
      <w:r>
        <w:rPr>
          <w:lang w:val="es-ES"/>
        </w:rPr>
        <w:t xml:space="preserve"> Nava Granados [130662]</w:t>
      </w:r>
    </w:p>
    <w:sectPr w:rsidR="00160F3E" w:rsidRPr="00160F3E">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729" w:rsidRDefault="00D94729">
      <w:pPr>
        <w:spacing w:after="0" w:line="240" w:lineRule="auto"/>
      </w:pPr>
      <w:r>
        <w:separator/>
      </w:r>
    </w:p>
  </w:endnote>
  <w:endnote w:type="continuationSeparator" w:id="0">
    <w:p w:rsidR="00D94729" w:rsidRDefault="00D9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729" w:rsidRDefault="00D94729">
      <w:pPr>
        <w:spacing w:after="0" w:line="240" w:lineRule="auto"/>
      </w:pPr>
      <w:r>
        <w:separator/>
      </w:r>
    </w:p>
  </w:footnote>
  <w:footnote w:type="continuationSeparator" w:id="0">
    <w:p w:rsidR="00D94729" w:rsidRDefault="00D94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E8" w:rsidRDefault="00FC2920">
    <w:pPr>
      <w:pBdr>
        <w:left w:val="single" w:sz="12" w:space="11" w:color="FFC000" w:themeColor="accent1"/>
      </w:pBdr>
      <w:tabs>
        <w:tab w:val="left" w:pos="3620"/>
        <w:tab w:val="left" w:pos="3964"/>
      </w:tabs>
      <w:spacing w:after="0"/>
      <w:rPr>
        <w:rFonts w:asciiTheme="majorHAnsi" w:eastAsiaTheme="majorEastAsia" w:hAnsiTheme="majorHAnsi" w:cstheme="majorBidi"/>
        <w:color w:val="BF8F00" w:themeColor="accent1" w:themeShade="BF"/>
        <w:sz w:val="26"/>
        <w:szCs w:val="26"/>
      </w:rPr>
    </w:pPr>
    <w:sdt>
      <w:sdtPr>
        <w:rPr>
          <w:rFonts w:asciiTheme="majorHAnsi" w:eastAsiaTheme="majorEastAsia" w:hAnsiTheme="majorHAnsi" w:cstheme="majorBidi"/>
          <w:color w:val="BF8F00" w:themeColor="accent1" w:themeShade="BF"/>
          <w:sz w:val="26"/>
          <w:szCs w:val="26"/>
        </w:rPr>
        <w:alias w:val="Título"/>
        <w:tag w:val=""/>
        <w:id w:val="-932208079"/>
        <w:placeholder>
          <w:docPart w:val="3D1B33724624442CAA5A7FFFE76D9673"/>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E27E8">
          <w:rPr>
            <w:rFonts w:asciiTheme="majorHAnsi" w:eastAsiaTheme="majorEastAsia" w:hAnsiTheme="majorHAnsi" w:cstheme="majorBidi"/>
            <w:color w:val="BF8F00" w:themeColor="accent1" w:themeShade="BF"/>
            <w:sz w:val="26"/>
            <w:szCs w:val="26"/>
          </w:rPr>
          <w:t>Programación</w:t>
        </w:r>
        <w:proofErr w:type="spellEnd"/>
        <w:r w:rsidR="00FE27E8">
          <w:rPr>
            <w:rFonts w:asciiTheme="majorHAnsi" w:eastAsiaTheme="majorEastAsia" w:hAnsiTheme="majorHAnsi" w:cstheme="majorBidi"/>
            <w:color w:val="BF8F00" w:themeColor="accent1" w:themeShade="BF"/>
            <w:sz w:val="26"/>
            <w:szCs w:val="26"/>
          </w:rPr>
          <w:t xml:space="preserve"> II</w:t>
        </w:r>
      </w:sdtContent>
    </w:sdt>
  </w:p>
  <w:p w:rsidR="00FE27E8" w:rsidRDefault="00FE27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040"/>
    <w:multiLevelType w:val="hybridMultilevel"/>
    <w:tmpl w:val="A5A63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2B"/>
    <w:rsid w:val="00106C9B"/>
    <w:rsid w:val="0011162B"/>
    <w:rsid w:val="00160F3E"/>
    <w:rsid w:val="001B6334"/>
    <w:rsid w:val="00252902"/>
    <w:rsid w:val="00455289"/>
    <w:rsid w:val="005D0AC2"/>
    <w:rsid w:val="00655D25"/>
    <w:rsid w:val="009155DE"/>
    <w:rsid w:val="009E5D77"/>
    <w:rsid w:val="00A44DC8"/>
    <w:rsid w:val="00A97EE7"/>
    <w:rsid w:val="00C26CEC"/>
    <w:rsid w:val="00C565CB"/>
    <w:rsid w:val="00D529AB"/>
    <w:rsid w:val="00D94729"/>
    <w:rsid w:val="00E23FE6"/>
    <w:rsid w:val="00FC2920"/>
    <w:rsid w:val="00FE27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Epgrafe">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FE27E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E27E8"/>
  </w:style>
  <w:style w:type="paragraph" w:styleId="Piedepgina">
    <w:name w:val="footer"/>
    <w:basedOn w:val="Normal"/>
    <w:link w:val="PiedepginaCar"/>
    <w:uiPriority w:val="99"/>
    <w:unhideWhenUsed/>
    <w:rsid w:val="00FE27E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E27E8"/>
  </w:style>
  <w:style w:type="paragraph" w:styleId="Textodeglobo">
    <w:name w:val="Balloon Text"/>
    <w:basedOn w:val="Normal"/>
    <w:link w:val="TextodegloboCar"/>
    <w:uiPriority w:val="99"/>
    <w:semiHidden/>
    <w:unhideWhenUsed/>
    <w:rsid w:val="00A97EE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Epgrafe">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FE27E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E27E8"/>
  </w:style>
  <w:style w:type="paragraph" w:styleId="Piedepgina">
    <w:name w:val="footer"/>
    <w:basedOn w:val="Normal"/>
    <w:link w:val="PiedepginaCar"/>
    <w:uiPriority w:val="99"/>
    <w:unhideWhenUsed/>
    <w:rsid w:val="00FE27E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E27E8"/>
  </w:style>
  <w:style w:type="paragraph" w:styleId="Textodeglobo">
    <w:name w:val="Balloon Text"/>
    <w:basedOn w:val="Normal"/>
    <w:link w:val="TextodegloboCar"/>
    <w:uiPriority w:val="99"/>
    <w:semiHidden/>
    <w:unhideWhenUsed/>
    <w:rsid w:val="00A97EE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E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20Latitude\AppData\Roaming\Microsoft\Plantillas\Dise&#241;o%20con%20band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B33724624442CAA5A7FFFE76D9673"/>
        <w:category>
          <w:name w:val="General"/>
          <w:gallery w:val="placeholder"/>
        </w:category>
        <w:types>
          <w:type w:val="bbPlcHdr"/>
        </w:types>
        <w:behaviors>
          <w:behavior w:val="content"/>
        </w:behaviors>
        <w:guid w:val="{18A99AE4-F89C-4072-BB34-1036C8594E90}"/>
      </w:docPartPr>
      <w:docPartBody>
        <w:p w:rsidR="00072A95" w:rsidRDefault="00AC4C5D" w:rsidP="00AC4C5D">
          <w:pPr>
            <w:pStyle w:val="3D1B33724624442CAA5A7FFFE76D9673"/>
          </w:pPr>
          <w:r>
            <w:rPr>
              <w:rFonts w:asciiTheme="majorHAnsi" w:eastAsiaTheme="majorEastAsia" w:hAnsiTheme="majorHAnsi" w:cstheme="majorBidi"/>
              <w:color w:val="365F91"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5D"/>
    <w:rsid w:val="00072A95"/>
    <w:rsid w:val="002C794C"/>
    <w:rsid w:val="00897D24"/>
    <w:rsid w:val="00AC4C5D"/>
    <w:rsid w:val="00E175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1B33724624442CAA5A7FFFE76D9673">
    <w:name w:val="3D1B33724624442CAA5A7FFFE76D9673"/>
    <w:rsid w:val="00AC4C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1B33724624442CAA5A7FFFE76D9673">
    <w:name w:val="3D1B33724624442CAA5A7FFFE76D9673"/>
    <w:rsid w:val="00AC4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04FA1C1-A7F9-4BBC-8149-73B89AC5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0</TotalTime>
  <Pages>2</Pages>
  <Words>495</Words>
  <Characters>2728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II</vt: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II</dc:title>
  <dc:creator>Dell Latitude</dc:creator>
  <cp:lastModifiedBy>Alejandra Melendez Reyes</cp:lastModifiedBy>
  <cp:revision>2</cp:revision>
  <dcterms:created xsi:type="dcterms:W3CDTF">2014-09-19T16:45:00Z</dcterms:created>
  <dcterms:modified xsi:type="dcterms:W3CDTF">2014-09-19T16:45:00Z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